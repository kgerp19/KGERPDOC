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"/>
        <w:gridCol w:w="3295"/>
        <w:gridCol w:w="2900"/>
        <w:gridCol w:w="2953"/>
        <w:gridCol w:w="2928"/>
        <w:gridCol w:w="3041"/>
        <w:gridCol w:w="125"/>
      </w:tblGrid>
      <w:tr w:rsidR="00850438" w:rsidRPr="009E6FEF" w:rsidTr="00850438">
        <w:tc>
          <w:tcPr>
            <w:tcW w:w="164" w:type="dxa"/>
            <w:gridSpan w:val="7"/>
          </w:tcPr>
          <w:tbl>
            <w:tblPr>
              <w:tblpPr w:leftFromText="180" w:rightFromText="180" w:vertAnchor="page" w:horzAnchor="margin" w:tblpY="1516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9"/>
              <w:gridCol w:w="3851"/>
              <w:gridCol w:w="855"/>
              <w:gridCol w:w="720"/>
              <w:gridCol w:w="1648"/>
              <w:gridCol w:w="1198"/>
              <w:gridCol w:w="1124"/>
              <w:gridCol w:w="645"/>
              <w:gridCol w:w="839"/>
              <w:gridCol w:w="1215"/>
              <w:gridCol w:w="1184"/>
              <w:gridCol w:w="1001"/>
            </w:tblGrid>
            <w:tr w:rsidR="00850438" w:rsidRPr="009E6FEF" w:rsidTr="00850438">
              <w:trPr>
                <w:trHeight w:val="322"/>
              </w:trPr>
              <w:tc>
                <w:tcPr>
                  <w:tcW w:w="4660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Branch Name</w:t>
                  </w:r>
                </w:p>
              </w:tc>
              <w:tc>
                <w:tcPr>
                  <w:tcW w:w="5545" w:type="dxa"/>
                  <w:gridSpan w:val="5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850438">
                  <w:pPr>
                    <w:spacing w:after="0" w:line="240" w:lineRule="auto"/>
                    <w:rPr>
                      <w:sz w:val="22"/>
                    </w:rPr>
                  </w:pPr>
                  <w:proofErr w:type="spellStart"/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Krishibid</w:t>
                  </w:r>
                  <w:proofErr w:type="spellEnd"/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 xml:space="preserve"> Packaging Limited</w:t>
                  </w:r>
                </w:p>
              </w:tc>
              <w:tc>
                <w:tcPr>
                  <w:tcW w:w="2699" w:type="dxa"/>
                  <w:gridSpan w:val="3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  <w:sz w:val="18"/>
                    </w:rPr>
                    <w:t>Total Weekly Holiday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850438" w:rsidRPr="009E6FEF" w:rsidTr="00850438">
              <w:trPr>
                <w:trHeight w:val="322"/>
              </w:trPr>
              <w:tc>
                <w:tcPr>
                  <w:tcW w:w="4660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Department Name</w:t>
                  </w:r>
                </w:p>
              </w:tc>
              <w:tc>
                <w:tcPr>
                  <w:tcW w:w="5545" w:type="dxa"/>
                  <w:gridSpan w:val="5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Packaging HQ</w:t>
                  </w:r>
                </w:p>
              </w:tc>
              <w:tc>
                <w:tcPr>
                  <w:tcW w:w="2699" w:type="dxa"/>
                  <w:gridSpan w:val="3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  <w:sz w:val="18"/>
                    </w:rPr>
                    <w:t>Total Yearly Holiday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850438">
              <w:trPr>
                <w:trHeight w:val="322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ID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Name</w:t>
                  </w:r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Early Out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Late In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Present In Holiday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Total Present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Total Absent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Leave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Tour/ OD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Deducted Day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Payable Day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18"/>
                    </w:rPr>
                    <w:t>Remarks</w:t>
                  </w:r>
                </w:p>
              </w:tc>
            </w:tr>
            <w:tr w:rsidR="00FE6495" w:rsidRPr="009E6FEF" w:rsidTr="00850438">
              <w:trPr>
                <w:trHeight w:val="268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KG3057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 xml:space="preserve">Md.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Shahinuzzan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850438" w:rsidP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</w:t>
                  </w:r>
                  <w:r w:rsidR="00F91EF3"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26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850438">
              <w:trPr>
                <w:trHeight w:val="268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KG0617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proofErr w:type="spellStart"/>
                  <w:r w:rsidRPr="009E6FEF">
                    <w:rPr>
                      <w:rFonts w:ascii="Segoe UI" w:eastAsia="Segoe UI" w:hAnsi="Segoe UI"/>
                    </w:rPr>
                    <w:t>Ahammed</w:t>
                  </w:r>
                  <w:proofErr w:type="spellEnd"/>
                  <w:r w:rsidRPr="009E6FEF">
                    <w:rPr>
                      <w:rFonts w:ascii="Segoe UI" w:eastAsia="Segoe UI" w:hAnsi="Segoe UI"/>
                    </w:rPr>
                    <w:t xml:space="preserve"> Ali</w:t>
                  </w:r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9E6FEF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 w:rsidP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</w:t>
                  </w:r>
                  <w:r w:rsidR="00F91EF3" w:rsidRPr="009E6FEF"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850438">
              <w:trPr>
                <w:trHeight w:val="268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KG0630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proofErr w:type="spellStart"/>
                  <w:r w:rsidRPr="009E6FEF">
                    <w:rPr>
                      <w:rFonts w:ascii="Segoe UI" w:eastAsia="Segoe UI" w:hAnsi="Segoe UI"/>
                    </w:rPr>
                    <w:t>Humayun</w:t>
                  </w:r>
                  <w:proofErr w:type="spellEnd"/>
                  <w:r w:rsidRPr="009E6FEF">
                    <w:rPr>
                      <w:rFonts w:ascii="Segoe UI" w:eastAsia="Segoe UI" w:hAnsi="Segoe UI"/>
                    </w:rPr>
                    <w:t xml:space="preserve"> Rashid</w:t>
                  </w:r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 w:rsidP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</w:t>
                  </w:r>
                  <w:r w:rsidR="00F91EF3" w:rsidRPr="009E6FEF"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850438">
              <w:trPr>
                <w:trHeight w:val="268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KG0981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 xml:space="preserve">MD.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Mahmudur</w:t>
                  </w:r>
                  <w:proofErr w:type="spellEnd"/>
                  <w:r w:rsidRPr="009E6FEF">
                    <w:rPr>
                      <w:rFonts w:ascii="Segoe UI" w:eastAsia="Segoe UI" w:hAnsi="Segoe UI"/>
                    </w:rPr>
                    <w:t xml:space="preserve"> Rahman</w:t>
                  </w:r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 w:rsidP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</w:t>
                  </w:r>
                  <w:r w:rsidR="00F91EF3" w:rsidRPr="009E6FEF"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850438">
              <w:trPr>
                <w:trHeight w:val="268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KG0203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Syed Al Amin</w:t>
                  </w:r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 w:rsidP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</w:t>
                  </w:r>
                  <w:r w:rsidR="00F91EF3" w:rsidRPr="009E6FEF"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 w:rsidP="00850438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850438">
              <w:trPr>
                <w:trHeight w:val="268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KG0430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 xml:space="preserve">Md.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Sabbir</w:t>
                  </w:r>
                  <w:proofErr w:type="spellEnd"/>
                  <w:r w:rsidRPr="009E6FEF">
                    <w:rPr>
                      <w:rFonts w:ascii="Segoe UI" w:eastAsia="Segoe UI" w:hAnsi="Segoe UI"/>
                    </w:rPr>
                    <w:t xml:space="preserve">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Hussain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850438">
              <w:trPr>
                <w:trHeight w:val="268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KG0748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 xml:space="preserve">Md. Abu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Jafar</w:t>
                  </w:r>
                  <w:proofErr w:type="spellEnd"/>
                  <w:r w:rsidRPr="009E6FEF">
                    <w:rPr>
                      <w:rFonts w:ascii="Segoe UI" w:eastAsia="Segoe UI" w:hAnsi="Segoe UI"/>
                    </w:rPr>
                    <w:t xml:space="preserve">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Sadik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 w:rsidP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</w:t>
                  </w:r>
                  <w:r w:rsidR="00F91EF3" w:rsidRPr="009E6FEF"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850438">
              <w:trPr>
                <w:trHeight w:val="268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KG0996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 xml:space="preserve">Md.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Sohel</w:t>
                  </w:r>
                  <w:proofErr w:type="spellEnd"/>
                  <w:r w:rsidRPr="009E6FEF">
                    <w:rPr>
                      <w:rFonts w:ascii="Segoe UI" w:eastAsia="Segoe UI" w:hAnsi="Segoe UI"/>
                    </w:rPr>
                    <w:t xml:space="preserve">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Rana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850438">
              <w:trPr>
                <w:trHeight w:val="268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KG0997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proofErr w:type="spellStart"/>
                  <w:r w:rsidRPr="009E6FEF">
                    <w:rPr>
                      <w:rFonts w:ascii="Segoe UI" w:eastAsia="Segoe UI" w:hAnsi="Segoe UI"/>
                    </w:rPr>
                    <w:t>Imtiaz</w:t>
                  </w:r>
                  <w:proofErr w:type="spellEnd"/>
                  <w:r w:rsidRPr="009E6FEF">
                    <w:rPr>
                      <w:rFonts w:ascii="Segoe UI" w:eastAsia="Segoe UI" w:hAnsi="Segoe UI"/>
                    </w:rPr>
                    <w:t xml:space="preserve"> Muhammad</w:t>
                  </w:r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</w:t>
                  </w:r>
                  <w:r w:rsidR="006E6A3C" w:rsidRPr="009E6FEF">
                    <w:rPr>
                      <w:rFonts w:ascii="Arial" w:eastAsia="Arial" w:hAnsi="Arial"/>
                      <w:color w:val="000000"/>
                    </w:rPr>
                    <w:t>4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</w:t>
                  </w:r>
                  <w:r w:rsidR="006E6A3C"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850438">
              <w:trPr>
                <w:trHeight w:val="268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KG0998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 xml:space="preserve">Md.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Nazmul</w:t>
                  </w:r>
                  <w:proofErr w:type="spellEnd"/>
                  <w:r w:rsidRPr="009E6FEF">
                    <w:rPr>
                      <w:rFonts w:ascii="Segoe UI" w:eastAsia="Segoe UI" w:hAnsi="Segoe UI"/>
                    </w:rPr>
                    <w:t xml:space="preserve"> Biswas</w:t>
                  </w:r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29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850438">
              <w:trPr>
                <w:trHeight w:val="268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KG2051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 xml:space="preserve">Md.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Zafirul</w:t>
                  </w:r>
                  <w:proofErr w:type="spellEnd"/>
                  <w:r w:rsidRPr="009E6FEF">
                    <w:rPr>
                      <w:rFonts w:ascii="Segoe UI" w:eastAsia="Segoe UI" w:hAnsi="Segoe UI"/>
                    </w:rPr>
                    <w:t xml:space="preserve"> Islam</w:t>
                  </w:r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850438">
              <w:trPr>
                <w:trHeight w:val="268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KG3213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 xml:space="preserve">Md.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Akramul</w:t>
                  </w:r>
                  <w:proofErr w:type="spellEnd"/>
                  <w:r w:rsidRPr="009E6FEF">
                    <w:rPr>
                      <w:rFonts w:ascii="Segoe UI" w:eastAsia="Segoe UI" w:hAnsi="Segoe UI"/>
                    </w:rPr>
                    <w:t xml:space="preserve"> Islam</w:t>
                  </w:r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23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850438">
              <w:trPr>
                <w:trHeight w:val="268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KG3214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 xml:space="preserve">Md.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Razu</w:t>
                  </w:r>
                  <w:proofErr w:type="spellEnd"/>
                  <w:r w:rsidRPr="009E6FEF">
                    <w:rPr>
                      <w:rFonts w:ascii="Segoe UI" w:eastAsia="Segoe UI" w:hAnsi="Segoe UI"/>
                    </w:rPr>
                    <w:t xml:space="preserve"> Khan</w:t>
                  </w:r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24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9E6FEF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  <w:tr w:rsidR="00FE6495" w:rsidRPr="009E6FEF" w:rsidTr="009E6FEF">
              <w:trPr>
                <w:trHeight w:val="286"/>
              </w:trPr>
              <w:tc>
                <w:tcPr>
                  <w:tcW w:w="80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</w:rPr>
                    <w:t>KG3067</w:t>
                  </w:r>
                </w:p>
              </w:tc>
              <w:tc>
                <w:tcPr>
                  <w:tcW w:w="385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rPr>
                      <w:sz w:val="22"/>
                    </w:rPr>
                  </w:pPr>
                  <w:proofErr w:type="spellStart"/>
                  <w:r w:rsidRPr="009E6FEF">
                    <w:rPr>
                      <w:rFonts w:ascii="Segoe UI" w:eastAsia="Segoe UI" w:hAnsi="Segoe UI"/>
                    </w:rPr>
                    <w:t>Sarker</w:t>
                  </w:r>
                  <w:proofErr w:type="spellEnd"/>
                  <w:r w:rsidRPr="009E6FEF">
                    <w:rPr>
                      <w:rFonts w:ascii="Segoe UI" w:eastAsia="Segoe UI" w:hAnsi="Segoe UI"/>
                    </w:rPr>
                    <w:t xml:space="preserve"> Md.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Imrul</w:t>
                  </w:r>
                  <w:proofErr w:type="spellEnd"/>
                  <w:r w:rsidRPr="009E6FEF">
                    <w:rPr>
                      <w:rFonts w:ascii="Segoe UI" w:eastAsia="Segoe UI" w:hAnsi="Segoe UI"/>
                    </w:rPr>
                    <w:t xml:space="preserve"> </w:t>
                  </w:r>
                  <w:proofErr w:type="spellStart"/>
                  <w:r w:rsidRPr="009E6FEF">
                    <w:rPr>
                      <w:rFonts w:ascii="Segoe UI" w:eastAsia="Segoe UI" w:hAnsi="Segoe UI"/>
                    </w:rPr>
                    <w:t>Kaies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6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 w:rsidP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21</w:t>
                  </w:r>
                </w:p>
              </w:tc>
              <w:tc>
                <w:tcPr>
                  <w:tcW w:w="112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6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</w:t>
                  </w:r>
                </w:p>
              </w:tc>
              <w:tc>
                <w:tcPr>
                  <w:tcW w:w="83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  <w:tc>
                <w:tcPr>
                  <w:tcW w:w="118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91EF3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  <w:tc>
                <w:tcPr>
                  <w:tcW w:w="100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tcMar>
                    <w:top w:w="19" w:type="dxa"/>
                    <w:left w:w="39" w:type="dxa"/>
                    <w:bottom w:w="19" w:type="dxa"/>
                    <w:right w:w="39" w:type="dxa"/>
                  </w:tcMar>
                  <w:vAlign w:val="center"/>
                </w:tcPr>
                <w:p w:rsidR="00FE6495" w:rsidRPr="009E6FEF" w:rsidRDefault="00FE6495">
                  <w:pPr>
                    <w:spacing w:after="0" w:line="240" w:lineRule="auto"/>
                    <w:rPr>
                      <w:sz w:val="22"/>
                    </w:rPr>
                  </w:pPr>
                </w:p>
              </w:tc>
            </w:tr>
          </w:tbl>
          <w:tbl>
            <w:tblPr>
              <w:tblW w:w="1511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 w:themeFill="background1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6"/>
              <w:gridCol w:w="5776"/>
            </w:tblGrid>
            <w:tr w:rsidR="00850438" w:rsidRPr="009E6FEF" w:rsidTr="00850438">
              <w:trPr>
                <w:trHeight w:val="1425"/>
              </w:trPr>
              <w:tc>
                <w:tcPr>
                  <w:tcW w:w="308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1"/>
                  </w:tblGrid>
                  <w:tr w:rsidR="00850438" w:rsidRPr="009E6FEF" w:rsidTr="005352C7">
                    <w:trPr>
                      <w:trHeight w:val="375"/>
                    </w:trPr>
                    <w:tc>
                      <w:tcPr>
                        <w:tcW w:w="0" w:type="auto"/>
                        <w:hideMark/>
                      </w:tcPr>
                      <w:p w:rsidR="00850438" w:rsidRPr="009E6FEF" w:rsidRDefault="00850438" w:rsidP="00850438">
                        <w:pPr>
                          <w:spacing w:after="0" w:line="240" w:lineRule="auto"/>
                          <w:jc w:val="center"/>
                          <w:rPr>
                            <w:sz w:val="22"/>
                          </w:rPr>
                        </w:pPr>
                        <w:r w:rsidRPr="009E6FEF">
                          <w:rPr>
                            <w:rFonts w:ascii="Arial" w:eastAsia="Arial" w:hAnsi="Arial"/>
                            <w:b/>
                            <w:color w:val="000000"/>
                            <w:sz w:val="22"/>
                            <w:u w:val="single"/>
                          </w:rPr>
                          <w:t>KRISHIBID GROUP</w:t>
                        </w:r>
                      </w:p>
                    </w:tc>
                  </w:tr>
                  <w:tr w:rsidR="00850438" w:rsidRPr="009E6FEF" w:rsidTr="005352C7">
                    <w:trPr>
                      <w:trHeight w:val="375"/>
                    </w:trPr>
                    <w:tc>
                      <w:tcPr>
                        <w:tcW w:w="0" w:type="auto"/>
                        <w:hideMark/>
                      </w:tcPr>
                      <w:p w:rsidR="00850438" w:rsidRPr="009E6FEF" w:rsidRDefault="00850438" w:rsidP="00850438">
                        <w:pPr>
                          <w:spacing w:after="0" w:line="240" w:lineRule="auto"/>
                          <w:jc w:val="center"/>
                          <w:rPr>
                            <w:sz w:val="22"/>
                          </w:rPr>
                        </w:pPr>
                        <w:r w:rsidRPr="009E6FEF">
                          <w:rPr>
                            <w:rFonts w:ascii="Arial" w:eastAsia="Arial" w:hAnsi="Arial"/>
                            <w:color w:val="000000"/>
                            <w:sz w:val="22"/>
                          </w:rPr>
                          <w:t xml:space="preserve">801, </w:t>
                        </w:r>
                        <w:proofErr w:type="spellStart"/>
                        <w:r w:rsidRPr="009E6FEF">
                          <w:rPr>
                            <w:rFonts w:ascii="Arial" w:eastAsia="Arial" w:hAnsi="Arial"/>
                            <w:color w:val="000000"/>
                            <w:sz w:val="22"/>
                          </w:rPr>
                          <w:t>Kazipara</w:t>
                        </w:r>
                        <w:proofErr w:type="spellEnd"/>
                        <w:r w:rsidRPr="009E6FEF">
                          <w:rPr>
                            <w:rFonts w:ascii="Arial" w:eastAsia="Arial" w:hAnsi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Pr="009E6FEF">
                          <w:rPr>
                            <w:rFonts w:ascii="Arial" w:eastAsia="Arial" w:hAnsi="Arial"/>
                            <w:color w:val="000000"/>
                            <w:sz w:val="22"/>
                          </w:rPr>
                          <w:t>Mirpur</w:t>
                        </w:r>
                        <w:proofErr w:type="spellEnd"/>
                        <w:r w:rsidRPr="009E6FEF">
                          <w:rPr>
                            <w:rFonts w:ascii="Arial" w:eastAsia="Arial" w:hAnsi="Arial"/>
                            <w:color w:val="000000"/>
                            <w:sz w:val="22"/>
                          </w:rPr>
                          <w:t>-Dhaka</w:t>
                        </w:r>
                      </w:p>
                    </w:tc>
                  </w:tr>
                  <w:tr w:rsidR="00850438" w:rsidRPr="009E6FEF" w:rsidTr="005352C7">
                    <w:trPr>
                      <w:trHeight w:val="375"/>
                    </w:trPr>
                    <w:tc>
                      <w:tcPr>
                        <w:tcW w:w="0" w:type="auto"/>
                        <w:hideMark/>
                      </w:tcPr>
                      <w:p w:rsidR="00850438" w:rsidRPr="009E6FEF" w:rsidRDefault="00850438" w:rsidP="00850438">
                        <w:pPr>
                          <w:jc w:val="center"/>
                          <w:rPr>
                            <w:sz w:val="22"/>
                          </w:rPr>
                        </w:pPr>
                        <w:r w:rsidRPr="009E6FEF">
                          <w:rPr>
                            <w:rFonts w:ascii="Arial" w:eastAsia="Arial" w:hAnsi="Arial"/>
                            <w:color w:val="000000"/>
                            <w:sz w:val="22"/>
                          </w:rPr>
                          <w:t>Monthly Attendance Summary [ 2019-11-01 to 2019-11-30] [</w:t>
                        </w:r>
                        <w:r w:rsidRPr="009E6FEF">
                          <w:rPr>
                            <w:rFonts w:ascii="Arial" w:eastAsia="Arial" w:hAnsi="Arial"/>
                            <w:b/>
                            <w:color w:val="000000"/>
                            <w:sz w:val="22"/>
                          </w:rPr>
                          <w:t>Packaging]</w:t>
                        </w:r>
                      </w:p>
                    </w:tc>
                  </w:tr>
                </w:tbl>
                <w:p w:rsidR="00850438" w:rsidRPr="009E6FEF" w:rsidRDefault="00850438" w:rsidP="00850438">
                  <w:pPr>
                    <w:spacing w:after="0" w:line="240" w:lineRule="auto"/>
                    <w:rPr>
                      <w:rFonts w:ascii="Verdana" w:hAnsi="Verdana"/>
                      <w:sz w:val="28"/>
                      <w:szCs w:val="24"/>
                    </w:rPr>
                  </w:pPr>
                </w:p>
              </w:tc>
              <w:tc>
                <w:tcPr>
                  <w:tcW w:w="19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850438" w:rsidRPr="009E6FEF" w:rsidRDefault="00850438" w:rsidP="00850438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bCs/>
                      <w:color w:val="0033CC"/>
                      <w:sz w:val="24"/>
                      <w:szCs w:val="23"/>
                    </w:rPr>
                  </w:pPr>
                  <w:r w:rsidRPr="009E6FEF">
                    <w:rPr>
                      <w:rFonts w:ascii="Verdana" w:hAnsi="Verdana"/>
                      <w:b/>
                      <w:bCs/>
                      <w:noProof/>
                      <w:color w:val="0033CC"/>
                      <w:sz w:val="24"/>
                      <w:szCs w:val="23"/>
                    </w:rPr>
                    <w:drawing>
                      <wp:inline distT="0" distB="0" distL="0" distR="0" wp14:anchorId="29A4D09B" wp14:editId="32E38115">
                        <wp:extent cx="3068038" cy="542925"/>
                        <wp:effectExtent l="0" t="0" r="0" b="0"/>
                        <wp:docPr id="2" name="Picture 2" descr="http://192.168.0.4/kbpmis/kbpmis.%7B21EC2020-3AEA-1069-A2DD-08002B30309D%7D/images/KBLog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192.168.0.4/kbpmis/kbpmis.%7B21EC2020-3AEA-1069-A2DD-08002B30309D%7D/images/KBLog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5982" cy="5443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6495" w:rsidRPr="009E6FEF" w:rsidRDefault="00FE6495">
            <w:pPr>
              <w:spacing w:after="0" w:line="240" w:lineRule="auto"/>
              <w:rPr>
                <w:sz w:val="22"/>
              </w:rPr>
            </w:pPr>
          </w:p>
        </w:tc>
      </w:tr>
      <w:tr w:rsidR="00FE6495" w:rsidRPr="009E6FEF">
        <w:trPr>
          <w:trHeight w:val="1017"/>
        </w:trPr>
        <w:tc>
          <w:tcPr>
            <w:tcW w:w="164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  <w:tc>
          <w:tcPr>
            <w:tcW w:w="2774" w:type="dxa"/>
          </w:tcPr>
          <w:p w:rsidR="00850438" w:rsidRPr="009E6FEF" w:rsidRDefault="00850438">
            <w:pPr>
              <w:pStyle w:val="EmptyCellLayoutStyle"/>
              <w:spacing w:after="0" w:line="240" w:lineRule="auto"/>
              <w:rPr>
                <w:sz w:val="4"/>
              </w:rPr>
            </w:pPr>
          </w:p>
          <w:p w:rsidR="00850438" w:rsidRPr="009E6FEF" w:rsidRDefault="00850438" w:rsidP="00850438">
            <w:pPr>
              <w:rPr>
                <w:sz w:val="22"/>
              </w:rPr>
            </w:pPr>
          </w:p>
          <w:p w:rsidR="00FE6495" w:rsidRPr="009E6FEF" w:rsidRDefault="00FE6495" w:rsidP="00850438">
            <w:pPr>
              <w:jc w:val="center"/>
              <w:rPr>
                <w:sz w:val="22"/>
              </w:rPr>
            </w:pPr>
          </w:p>
          <w:p w:rsidR="00850438" w:rsidRPr="009E6FEF" w:rsidRDefault="00850438" w:rsidP="00850438">
            <w:pPr>
              <w:jc w:val="center"/>
              <w:rPr>
                <w:sz w:val="22"/>
              </w:rPr>
            </w:pPr>
          </w:p>
          <w:p w:rsidR="00850438" w:rsidRPr="009E6FEF" w:rsidRDefault="00850438" w:rsidP="00850438">
            <w:pPr>
              <w:jc w:val="center"/>
              <w:rPr>
                <w:sz w:val="22"/>
              </w:rPr>
            </w:pPr>
          </w:p>
        </w:tc>
        <w:tc>
          <w:tcPr>
            <w:tcW w:w="3223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  <w:tc>
          <w:tcPr>
            <w:tcW w:w="2774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  <w:bookmarkStart w:id="0" w:name="_GoBack"/>
            <w:bookmarkEnd w:id="0"/>
          </w:p>
        </w:tc>
        <w:tc>
          <w:tcPr>
            <w:tcW w:w="3253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  <w:tc>
          <w:tcPr>
            <w:tcW w:w="2774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  <w:tc>
          <w:tcPr>
            <w:tcW w:w="135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</w:tr>
      <w:tr w:rsidR="00FE6495" w:rsidRPr="009E6FEF">
        <w:trPr>
          <w:trHeight w:val="360"/>
        </w:trPr>
        <w:tc>
          <w:tcPr>
            <w:tcW w:w="164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  <w:tc>
          <w:tcPr>
            <w:tcW w:w="2774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4"/>
            </w:tblGrid>
            <w:tr w:rsidR="00FE6495" w:rsidRPr="009E6FEF">
              <w:trPr>
                <w:trHeight w:val="282"/>
              </w:trPr>
              <w:tc>
                <w:tcPr>
                  <w:tcW w:w="2774" w:type="dxa"/>
                  <w:tcBorders>
                    <w:top w:val="single" w:sz="7" w:space="0" w:color="000000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22"/>
                    </w:rPr>
                    <w:t>IT/Admin</w:t>
                  </w:r>
                </w:p>
              </w:tc>
            </w:tr>
          </w:tbl>
          <w:p w:rsidR="00FE6495" w:rsidRPr="009E6FEF" w:rsidRDefault="00FE6495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3223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  <w:tc>
          <w:tcPr>
            <w:tcW w:w="2774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4"/>
            </w:tblGrid>
            <w:tr w:rsidR="00FE6495" w:rsidRPr="009E6FEF">
              <w:trPr>
                <w:trHeight w:val="282"/>
              </w:trPr>
              <w:tc>
                <w:tcPr>
                  <w:tcW w:w="2774" w:type="dxa"/>
                  <w:tcBorders>
                    <w:top w:val="single" w:sz="7" w:space="0" w:color="000000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22"/>
                    </w:rPr>
                    <w:t>HOD-IT</w:t>
                  </w:r>
                </w:p>
              </w:tc>
            </w:tr>
          </w:tbl>
          <w:p w:rsidR="00FE6495" w:rsidRPr="009E6FEF" w:rsidRDefault="00FE6495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3253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  <w:tc>
          <w:tcPr>
            <w:tcW w:w="2774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4"/>
            </w:tblGrid>
            <w:tr w:rsidR="00FE6495" w:rsidRPr="009E6FEF">
              <w:trPr>
                <w:trHeight w:val="282"/>
              </w:trPr>
              <w:tc>
                <w:tcPr>
                  <w:tcW w:w="2774" w:type="dxa"/>
                  <w:tcBorders>
                    <w:top w:val="single" w:sz="7" w:space="0" w:color="000000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E6495" w:rsidRPr="009E6FEF" w:rsidRDefault="006E6A3C">
                  <w:pPr>
                    <w:spacing w:after="0" w:line="240" w:lineRule="auto"/>
                    <w:jc w:val="center"/>
                    <w:rPr>
                      <w:sz w:val="22"/>
                    </w:rPr>
                  </w:pPr>
                  <w:r w:rsidRPr="009E6FEF">
                    <w:rPr>
                      <w:rFonts w:ascii="Segoe UI" w:eastAsia="Segoe UI" w:hAnsi="Segoe UI"/>
                      <w:b/>
                      <w:color w:val="000000"/>
                      <w:sz w:val="22"/>
                    </w:rPr>
                    <w:t>HOD-Admin &amp; HR</w:t>
                  </w:r>
                </w:p>
              </w:tc>
            </w:tr>
          </w:tbl>
          <w:p w:rsidR="00FE6495" w:rsidRPr="009E6FEF" w:rsidRDefault="00FE6495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135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</w:tr>
      <w:tr w:rsidR="00FE6495" w:rsidRPr="009E6FEF">
        <w:trPr>
          <w:trHeight w:val="29"/>
        </w:trPr>
        <w:tc>
          <w:tcPr>
            <w:tcW w:w="164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  <w:tc>
          <w:tcPr>
            <w:tcW w:w="2774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  <w:tc>
          <w:tcPr>
            <w:tcW w:w="3223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  <w:tc>
          <w:tcPr>
            <w:tcW w:w="2774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  <w:tc>
          <w:tcPr>
            <w:tcW w:w="3253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  <w:tc>
          <w:tcPr>
            <w:tcW w:w="2774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  <w:tc>
          <w:tcPr>
            <w:tcW w:w="135" w:type="dxa"/>
          </w:tcPr>
          <w:p w:rsidR="00FE6495" w:rsidRPr="009E6FEF" w:rsidRDefault="00FE6495">
            <w:pPr>
              <w:pStyle w:val="EmptyCellLayoutStyle"/>
              <w:spacing w:after="0" w:line="240" w:lineRule="auto"/>
              <w:rPr>
                <w:sz w:val="4"/>
              </w:rPr>
            </w:pPr>
          </w:p>
        </w:tc>
      </w:tr>
    </w:tbl>
    <w:p w:rsidR="00FE6495" w:rsidRPr="009E6FEF" w:rsidRDefault="00FE6495">
      <w:pPr>
        <w:spacing w:after="0" w:line="240" w:lineRule="auto"/>
        <w:rPr>
          <w:sz w:val="22"/>
        </w:rPr>
      </w:pPr>
    </w:p>
    <w:sectPr w:rsidR="00FE6495" w:rsidRPr="009E6FEF">
      <w:headerReference w:type="default" r:id="rId8"/>
      <w:pgSz w:w="16833" w:h="11908"/>
      <w:pgMar w:top="360" w:right="720" w:bottom="36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85F" w:rsidRDefault="00DB785F">
      <w:pPr>
        <w:spacing w:after="0" w:line="240" w:lineRule="auto"/>
      </w:pPr>
      <w:r>
        <w:separator/>
      </w:r>
    </w:p>
  </w:endnote>
  <w:endnote w:type="continuationSeparator" w:id="0">
    <w:p w:rsidR="00DB785F" w:rsidRDefault="00DB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85F" w:rsidRDefault="00DB785F">
      <w:pPr>
        <w:spacing w:after="0" w:line="240" w:lineRule="auto"/>
      </w:pPr>
      <w:r>
        <w:separator/>
      </w:r>
    </w:p>
  </w:footnote>
  <w:footnote w:type="continuationSeparator" w:id="0">
    <w:p w:rsidR="00DB785F" w:rsidRDefault="00DB7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14"/>
      <w:gridCol w:w="4887"/>
    </w:tblGrid>
    <w:tr w:rsidR="00FE6495">
      <w:tc>
        <w:tcPr>
          <w:tcW w:w="10214" w:type="dxa"/>
        </w:tcPr>
        <w:p w:rsidR="00FE6495" w:rsidRDefault="00FE6495">
          <w:pPr>
            <w:pStyle w:val="EmptyCellLayoutStyle"/>
            <w:spacing w:after="0" w:line="240" w:lineRule="auto"/>
          </w:pPr>
        </w:p>
      </w:tc>
      <w:tc>
        <w:tcPr>
          <w:tcW w:w="4887" w:type="dxa"/>
        </w:tcPr>
        <w:p w:rsidR="00FE6495" w:rsidRDefault="00FE6495">
          <w:pPr>
            <w:pStyle w:val="EmptyCellLayoutStyle"/>
            <w:spacing w:after="0" w:line="240" w:lineRule="auto"/>
          </w:pPr>
        </w:p>
      </w:tc>
    </w:tr>
    <w:tr w:rsidR="00FE6495">
      <w:tc>
        <w:tcPr>
          <w:tcW w:w="10214" w:type="dxa"/>
        </w:tcPr>
        <w:p w:rsidR="00FE6495" w:rsidRDefault="00FE6495">
          <w:pPr>
            <w:spacing w:after="0" w:line="240" w:lineRule="auto"/>
          </w:pPr>
        </w:p>
      </w:tc>
      <w:tc>
        <w:tcPr>
          <w:tcW w:w="4887" w:type="dxa"/>
        </w:tcPr>
        <w:p w:rsidR="00FE6495" w:rsidRDefault="00FE6495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95"/>
    <w:rsid w:val="004E5302"/>
    <w:rsid w:val="006E6A3C"/>
    <w:rsid w:val="00850438"/>
    <w:rsid w:val="009E6FEF"/>
    <w:rsid w:val="00DB785F"/>
    <w:rsid w:val="00F91EF3"/>
    <w:rsid w:val="00FE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E4D7A3-E9E2-4A73-BB75-1E1B1A60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850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438"/>
  </w:style>
  <w:style w:type="paragraph" w:styleId="Footer">
    <w:name w:val="footer"/>
    <w:basedOn w:val="Normal"/>
    <w:link w:val="FooterChar"/>
    <w:uiPriority w:val="99"/>
    <w:unhideWhenUsed/>
    <w:rsid w:val="00850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MonthlyAttendance</vt:lpstr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MonthlyAttendance</dc:title>
  <dc:creator>ERP Dil Afroza</dc:creator>
  <dc:description/>
  <cp:lastModifiedBy>ERP Dil Afroza</cp:lastModifiedBy>
  <cp:revision>3</cp:revision>
  <dcterms:created xsi:type="dcterms:W3CDTF">2019-12-10T11:59:00Z</dcterms:created>
  <dcterms:modified xsi:type="dcterms:W3CDTF">2019-12-11T08:46:00Z</dcterms:modified>
</cp:coreProperties>
</file>